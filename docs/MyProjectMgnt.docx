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46AD2B5E" w:rsidR="00F34A9B" w:rsidRDefault="00F34A9B" w:rsidP="00E83396">
      <w:r>
        <w:rPr>
          <w:i/>
        </w:rPr>
        <w:t>[</w:t>
      </w:r>
      <w:r w:rsidR="003C0262">
        <w:rPr>
          <w:i/>
        </w:rPr>
        <w:t>Link GitHub nguồn</w:t>
      </w:r>
      <w:r w:rsidR="00DF6E14">
        <w:rPr>
          <w:i/>
        </w:rPr>
        <w:t xml:space="preserve">: </w:t>
      </w:r>
      <w:r w:rsidR="00DF6E14" w:rsidRPr="00DF6E14">
        <w:rPr>
          <w:i/>
        </w:rPr>
        <w:t>https://github.com/OfficeDev/Excel-Custom-Functions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506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506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506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506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506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506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506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5062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5062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</w:t>
      </w:r>
      <w:proofErr w:type="gramStart"/>
      <w:r w:rsidR="003613A4">
        <w:t>bảo</w:t>
      </w:r>
      <w:r w:rsidR="00252DC9">
        <w:t xml:space="preserve"> </w:t>
      </w:r>
      <w:r w:rsidR="003613A4">
        <w:t xml:space="preserve"> đảm</w:t>
      </w:r>
      <w:proofErr w:type="gramEnd"/>
      <w:r w:rsidR="003613A4">
        <w:t xml:space="preserve">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mỗi </w:t>
      </w:r>
      <w:proofErr w:type="gramStart"/>
      <w:r>
        <w:t>cột,</w:t>
      </w:r>
      <w:r w:rsidR="004427C7" w:rsidRPr="004427C7">
        <w:t xml:space="preserve">  yêu</w:t>
      </w:r>
      <w:proofErr w:type="gramEnd"/>
      <w:r w:rsidR="004427C7" w:rsidRPr="004427C7">
        <w:t xml:space="preserve">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57272139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r>
        <w:t>Công cụ quản lý</w:t>
      </w:r>
      <w:bookmarkEnd w:id="2"/>
    </w:p>
    <w:p w14:paraId="7E6BB31E" w14:textId="01E08719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515739" w:rsidRPr="00515739">
        <w:t>https://tasks.office.com/husteduvn.onmicrosoft.com/en-US/Home/Planner/#/plantaskboard?groupId=6b8bd059-a70c-4e4c-a13d-b867bb8347d9&amp;planId=M32_F7TUykWyB4pfL5ZkUskAHsZa</w:t>
      </w:r>
    </w:p>
    <w:p w14:paraId="126A1A8F" w14:textId="7E4C5A21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0808DC" w:rsidRPr="000808DC">
        <w:t>https://github.com/DoHaiTran/Excel-Custom-Functions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57272142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r>
        <w:t>Khảo sát dự án</w:t>
      </w:r>
      <w:bookmarkEnd w:id="7"/>
    </w:p>
    <w:p w14:paraId="4EFA2D31" w14:textId="67E2BDDC" w:rsidR="00344D7B" w:rsidRDefault="00223405" w:rsidP="00A9178E">
      <w:pPr>
        <w:pStyle w:val="Heading2"/>
      </w:pPr>
      <w:bookmarkStart w:id="8" w:name="_Toc57272146"/>
      <w:r>
        <w:t>Thống kê</w:t>
      </w:r>
      <w:r w:rsidR="000F42AD">
        <w:t xml:space="preserve"> về mã nguồn</w:t>
      </w:r>
      <w:bookmarkEnd w:id="8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9" w:name="_Toc57272147"/>
      <w:r>
        <w:t>Thống kê về hợp tác</w:t>
      </w:r>
      <w:bookmarkEnd w:id="9"/>
    </w:p>
    <w:p w14:paraId="2DFF37F7" w14:textId="2700FD8B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  <w:r w:rsidR="00AE5DAF">
        <w:rPr>
          <w:i/>
          <w:iCs/>
        </w:rPr>
        <w:t>: 15</w:t>
      </w:r>
    </w:p>
    <w:p w14:paraId="052824D9" w14:textId="60308582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  <w:r w:rsidR="006434D1">
        <w:rPr>
          <w:i/>
          <w:iCs/>
        </w:rPr>
        <w:t>: 207</w:t>
      </w:r>
    </w:p>
    <w:p w14:paraId="76C23A30" w14:textId="2397AF9F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  <w:r w:rsidR="00AD5BE6">
        <w:rPr>
          <w:i/>
          <w:iCs/>
        </w:rPr>
        <w:t>: 18</w:t>
      </w:r>
    </w:p>
    <w:p w14:paraId="3D845E02" w14:textId="6A19103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62"/>
        <w:gridCol w:w="1428"/>
        <w:gridCol w:w="1819"/>
        <w:gridCol w:w="1613"/>
        <w:gridCol w:w="1431"/>
        <w:gridCol w:w="1457"/>
      </w:tblGrid>
      <w:tr w:rsidR="00C7206B" w14:paraId="4C7ED879" w14:textId="77777777" w:rsidTr="00C7206B">
        <w:tc>
          <w:tcPr>
            <w:tcW w:w="1401" w:type="dxa"/>
          </w:tcPr>
          <w:p w14:paraId="247FC2C3" w14:textId="394AD81B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Số commit trong dự án</w:t>
            </w:r>
          </w:p>
        </w:tc>
        <w:tc>
          <w:tcPr>
            <w:tcW w:w="1401" w:type="dxa"/>
          </w:tcPr>
          <w:p w14:paraId="545F8915" w14:textId="2E6DBE56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88</w:t>
            </w:r>
          </w:p>
        </w:tc>
        <w:tc>
          <w:tcPr>
            <w:tcW w:w="1402" w:type="dxa"/>
          </w:tcPr>
          <w:p w14:paraId="701AC716" w14:textId="7C08466D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68</w:t>
            </w:r>
          </w:p>
        </w:tc>
        <w:tc>
          <w:tcPr>
            <w:tcW w:w="1402" w:type="dxa"/>
          </w:tcPr>
          <w:p w14:paraId="4E549CBD" w14:textId="055F7B17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02" w:type="dxa"/>
          </w:tcPr>
          <w:p w14:paraId="1F0DE158" w14:textId="3B01C792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02" w:type="dxa"/>
          </w:tcPr>
          <w:p w14:paraId="728AA8E9" w14:textId="4E51F7F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337ED1" w14:paraId="5A9CE509" w14:textId="77777777" w:rsidTr="00C7206B">
        <w:tc>
          <w:tcPr>
            <w:tcW w:w="1401" w:type="dxa"/>
          </w:tcPr>
          <w:p w14:paraId="2D2E225B" w14:textId="3A16A783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Link tài khoản GitHub</w:t>
            </w:r>
          </w:p>
        </w:tc>
        <w:tc>
          <w:tcPr>
            <w:tcW w:w="1401" w:type="dxa"/>
          </w:tcPr>
          <w:p w14:paraId="5DE8C1FE" w14:textId="1B19872B" w:rsidR="00C7206B" w:rsidRDefault="00E87976" w:rsidP="00C7206B">
            <w:pPr>
              <w:rPr>
                <w:i/>
                <w:iCs/>
              </w:rPr>
            </w:pPr>
            <w:r w:rsidRPr="00E87976">
              <w:rPr>
                <w:i/>
                <w:iCs/>
              </w:rPr>
              <w:t>https://github.com/akrantz</w:t>
            </w:r>
          </w:p>
        </w:tc>
        <w:tc>
          <w:tcPr>
            <w:tcW w:w="1402" w:type="dxa"/>
          </w:tcPr>
          <w:p w14:paraId="45670B4F" w14:textId="51B28DC8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https://github.com/TCourtneyOwen</w:t>
            </w:r>
          </w:p>
        </w:tc>
        <w:tc>
          <w:tcPr>
            <w:tcW w:w="1402" w:type="dxa"/>
          </w:tcPr>
          <w:p w14:paraId="1D29ADF8" w14:textId="46197046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https://github.com/saunders77</w:t>
            </w:r>
          </w:p>
        </w:tc>
        <w:tc>
          <w:tcPr>
            <w:tcW w:w="1402" w:type="dxa"/>
          </w:tcPr>
          <w:p w14:paraId="6303B585" w14:textId="187A720F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https://github.com/kbrandl</w:t>
            </w:r>
          </w:p>
        </w:tc>
        <w:tc>
          <w:tcPr>
            <w:tcW w:w="1402" w:type="dxa"/>
          </w:tcPr>
          <w:p w14:paraId="20579286" w14:textId="652DFAAA" w:rsidR="00C7206B" w:rsidRDefault="00337ED1" w:rsidP="00C7206B">
            <w:pPr>
              <w:rPr>
                <w:i/>
                <w:iCs/>
              </w:rPr>
            </w:pPr>
            <w:r w:rsidRPr="00337ED1">
              <w:rPr>
                <w:i/>
                <w:iCs/>
              </w:rPr>
              <w:t>https://github.com/keyur32</w:t>
            </w:r>
          </w:p>
        </w:tc>
      </w:tr>
      <w:tr w:rsidR="00337ED1" w14:paraId="7B5C6532" w14:textId="77777777" w:rsidTr="00C7206B">
        <w:tc>
          <w:tcPr>
            <w:tcW w:w="1401" w:type="dxa"/>
          </w:tcPr>
          <w:p w14:paraId="500B799D" w14:textId="12251101" w:rsidR="00C7206B" w:rsidRDefault="00C7206B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Tên đầy đủ</w:t>
            </w:r>
          </w:p>
        </w:tc>
        <w:tc>
          <w:tcPr>
            <w:tcW w:w="1401" w:type="dxa"/>
          </w:tcPr>
          <w:p w14:paraId="634552BA" w14:textId="20D90F04" w:rsidR="00C7206B" w:rsidRDefault="00E87976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Adam Krantz</w:t>
            </w:r>
          </w:p>
        </w:tc>
        <w:tc>
          <w:tcPr>
            <w:tcW w:w="1402" w:type="dxa"/>
          </w:tcPr>
          <w:p w14:paraId="7583897A" w14:textId="56E7A121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Courtney Owen</w:t>
            </w:r>
          </w:p>
        </w:tc>
        <w:tc>
          <w:tcPr>
            <w:tcW w:w="1402" w:type="dxa"/>
          </w:tcPr>
          <w:p w14:paraId="523DFA57" w14:textId="604C335F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Michael Saunders</w:t>
            </w:r>
          </w:p>
        </w:tc>
        <w:tc>
          <w:tcPr>
            <w:tcW w:w="1402" w:type="dxa"/>
          </w:tcPr>
          <w:p w14:paraId="2EB9C089" w14:textId="521F2F68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Kim Brandl</w:t>
            </w:r>
          </w:p>
        </w:tc>
        <w:tc>
          <w:tcPr>
            <w:tcW w:w="1402" w:type="dxa"/>
          </w:tcPr>
          <w:p w14:paraId="271C14F3" w14:textId="188AE200" w:rsidR="00C7206B" w:rsidRDefault="00337ED1" w:rsidP="00C7206B">
            <w:pPr>
              <w:rPr>
                <w:i/>
                <w:iCs/>
              </w:rPr>
            </w:pPr>
            <w:r>
              <w:rPr>
                <w:rFonts w:ascii="Segoe UI" w:hAnsi="Segoe UI" w:cs="Segoe UI"/>
                <w:b/>
                <w:bCs/>
                <w:color w:val="24292E"/>
                <w:sz w:val="39"/>
                <w:szCs w:val="39"/>
                <w:shd w:val="clear" w:color="auto" w:fill="FFFFFF"/>
              </w:rPr>
              <w:t>Keyur Patel - MSFT</w:t>
            </w:r>
          </w:p>
        </w:tc>
      </w:tr>
      <w:tr w:rsidR="00337ED1" w14:paraId="40FFD3B3" w14:textId="77777777" w:rsidTr="00C7206B">
        <w:tc>
          <w:tcPr>
            <w:tcW w:w="1401" w:type="dxa"/>
          </w:tcPr>
          <w:p w14:paraId="5658221C" w14:textId="77777777" w:rsidR="00C7206B" w:rsidRPr="00C7206B" w:rsidRDefault="00C7206B" w:rsidP="00C7206B">
            <w:pPr>
              <w:rPr>
                <w:i/>
                <w:iCs/>
              </w:rPr>
            </w:pPr>
            <w:r w:rsidRPr="00C7206B">
              <w:rPr>
                <w:i/>
                <w:iCs/>
              </w:rPr>
              <w:t>Số repository có</w:t>
            </w:r>
          </w:p>
          <w:p w14:paraId="22A334D7" w14:textId="77777777" w:rsidR="00C7206B" w:rsidRDefault="00C7206B" w:rsidP="00C7206B">
            <w:pPr>
              <w:rPr>
                <w:i/>
                <w:iCs/>
              </w:rPr>
            </w:pPr>
          </w:p>
        </w:tc>
        <w:tc>
          <w:tcPr>
            <w:tcW w:w="1401" w:type="dxa"/>
          </w:tcPr>
          <w:p w14:paraId="6A2ED161" w14:textId="62EF0C9D" w:rsidR="00C7206B" w:rsidRDefault="00E87976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33</w:t>
            </w:r>
          </w:p>
        </w:tc>
        <w:tc>
          <w:tcPr>
            <w:tcW w:w="1402" w:type="dxa"/>
          </w:tcPr>
          <w:p w14:paraId="212355B3" w14:textId="70BCC6F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24</w:t>
            </w:r>
          </w:p>
        </w:tc>
        <w:tc>
          <w:tcPr>
            <w:tcW w:w="1402" w:type="dxa"/>
          </w:tcPr>
          <w:p w14:paraId="639B773C" w14:textId="7E08E825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28</w:t>
            </w:r>
          </w:p>
        </w:tc>
        <w:tc>
          <w:tcPr>
            <w:tcW w:w="1402" w:type="dxa"/>
          </w:tcPr>
          <w:p w14:paraId="5E3A3660" w14:textId="445830C2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02" w:type="dxa"/>
          </w:tcPr>
          <w:p w14:paraId="7A44EB32" w14:textId="6DD70BC6" w:rsidR="00C7206B" w:rsidRDefault="00337ED1" w:rsidP="00C7206B">
            <w:pPr>
              <w:rPr>
                <w:i/>
                <w:iCs/>
              </w:rPr>
            </w:pPr>
            <w:r>
              <w:rPr>
                <w:i/>
                <w:iCs/>
              </w:rPr>
              <w:t>49</w:t>
            </w:r>
          </w:p>
        </w:tc>
      </w:tr>
    </w:tbl>
    <w:p w14:paraId="5E9039F0" w14:textId="5F91B3E6" w:rsidR="00C7206B" w:rsidRPr="00C7206B" w:rsidRDefault="00C7206B" w:rsidP="00C7206B">
      <w:pPr>
        <w:ind w:left="360"/>
        <w:rPr>
          <w:i/>
          <w:iCs/>
        </w:rPr>
      </w:pP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0" w:name="_Toc57272148"/>
      <w:r>
        <w:t>Kết quả chạy thử nghiệm</w:t>
      </w:r>
      <w:bookmarkEnd w:id="10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r>
        <w:lastRenderedPageBreak/>
        <w:t>Phạm vi</w:t>
      </w:r>
      <w:r w:rsidR="00DD00D8">
        <w:t xml:space="preserve"> dự án</w:t>
      </w:r>
      <w:bookmarkEnd w:id="11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r>
        <w:t>Giao tiếp/Trao đổi thông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3" w:name="_Toc57272151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57272152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00F1F665" w:rsidR="000123C4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58FB98D0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chạy thành công mã nguồn mở: 24h</w:t>
      </w:r>
    </w:p>
    <w:p w14:paraId="47224232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after="0"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hiểu rõ mã nguồn mở: 78h</w:t>
      </w:r>
    </w:p>
    <w:p w14:paraId="085261D1" w14:textId="77777777" w:rsidR="009A2597" w:rsidRPr="0094068C" w:rsidRDefault="009A2597" w:rsidP="009A2597">
      <w:pPr>
        <w:widowControl/>
        <w:numPr>
          <w:ilvl w:val="0"/>
          <w:numId w:val="40"/>
        </w:numPr>
        <w:suppressAutoHyphens w:val="0"/>
        <w:spacing w:line="240" w:lineRule="auto"/>
        <w:textAlignment w:val="baseline"/>
        <w:rPr>
          <w:rFonts w:eastAsia="Times New Roman" w:cs="Tahoma"/>
          <w:i/>
          <w:iCs/>
          <w:color w:val="000000"/>
          <w:lang w:eastAsia="en-US" w:bidi="ar-SA"/>
        </w:rPr>
      </w:pPr>
      <w:r w:rsidRPr="0094068C">
        <w:rPr>
          <w:rFonts w:eastAsia="Times New Roman" w:cs="Tahoma"/>
          <w:i/>
          <w:iCs/>
          <w:color w:val="000000"/>
          <w:lang w:eastAsia="en-US" w:bidi="ar-SA"/>
        </w:rPr>
        <w:t>Thời gian để thay đổi giao diện, để chỉnh sửa tính năng: 104h</w:t>
      </w:r>
    </w:p>
    <w:p w14:paraId="5D862F4C" w14:textId="77777777" w:rsidR="009A2597" w:rsidRPr="00327CC3" w:rsidRDefault="009A2597" w:rsidP="00327CC3">
      <w:pPr>
        <w:pStyle w:val="ListParagraph"/>
        <w:numPr>
          <w:ilvl w:val="0"/>
          <w:numId w:val="40"/>
        </w:num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383830B0" w14:textId="77777777" w:rsidR="00AD1C54" w:rsidRPr="00AD1C54" w:rsidRDefault="00AD1C54" w:rsidP="00AD1C54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Rủi ro 1: </w:t>
      </w:r>
    </w:p>
    <w:p w14:paraId="5EB0B085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Tên rủi ro: Trễ deadline  </w:t>
      </w:r>
    </w:p>
    <w:p w14:paraId="3B70BD53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 Mô tả rủi ro: thời gian để chạy thành công mã nguồn mở thực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tế  trễ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so với thời gian đã  lên kế hoạch 3h</w:t>
      </w:r>
    </w:p>
    <w:p w14:paraId="6F1BFF47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Xác suất xảy ra: 30%</w:t>
      </w:r>
    </w:p>
    <w:p w14:paraId="201D36BD" w14:textId="77777777" w:rsidR="00AD1C54" w:rsidRPr="00AD1C54" w:rsidRDefault="00AD1C54" w:rsidP="00AD1C54">
      <w:pPr>
        <w:widowControl/>
        <w:numPr>
          <w:ilvl w:val="0"/>
          <w:numId w:val="42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AD1C54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AD1C54">
        <w:rPr>
          <w:rFonts w:eastAsia="Times New Roman" w:cs="Tahoma"/>
          <w:color w:val="000000"/>
          <w:lang w:eastAsia="en-US" w:bidi="ar-SA"/>
        </w:rPr>
        <w:t xml:space="preserve"> trung bình</w:t>
      </w:r>
    </w:p>
    <w:p w14:paraId="1BC9B286" w14:textId="545A47E9" w:rsidR="00AD1C54" w:rsidRDefault="00AD1C54" w:rsidP="00AD1C54">
      <w:pPr>
        <w:widowControl/>
        <w:numPr>
          <w:ilvl w:val="0"/>
          <w:numId w:val="42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AD1C54">
        <w:rPr>
          <w:rFonts w:eastAsia="Times New Roman" w:cs="Tahoma"/>
          <w:color w:val="000000"/>
          <w:lang w:eastAsia="en-US" w:bidi="ar-SA"/>
        </w:rPr>
        <w:t>Giải pháp xử lý: Mỗi ngày tăng ca thêm 3h trong 3 ngày để hoàn thành công việc đúng thời hạn</w:t>
      </w:r>
    </w:p>
    <w:p w14:paraId="52B5B170" w14:textId="77777777" w:rsidR="009D6970" w:rsidRPr="009D6970" w:rsidRDefault="009D6970" w:rsidP="009D6970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Rủi ro 2:</w:t>
      </w:r>
    </w:p>
    <w:p w14:paraId="1F64F5E6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Tên rủi ro: Nhân viên nghỉ đột suất  </w:t>
      </w:r>
    </w:p>
    <w:p w14:paraId="7F3A34B8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Mô tả rủi ro: Một nhân viên trong dự án nghỉ đột xuất 1 tuần do bị ốm </w:t>
      </w:r>
    </w:p>
    <w:p w14:paraId="77057193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Xác suất xảy ra: 35%</w:t>
      </w:r>
    </w:p>
    <w:p w14:paraId="26E302A0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9D6970">
        <w:rPr>
          <w:rFonts w:eastAsia="Times New Roman" w:cs="Tahoma"/>
          <w:color w:val="000000"/>
          <w:lang w:eastAsia="en-US" w:bidi="ar-SA"/>
        </w:rPr>
        <w:t>hại :</w:t>
      </w:r>
      <w:proofErr w:type="gramEnd"/>
      <w:r w:rsidRPr="009D6970">
        <w:rPr>
          <w:rFonts w:eastAsia="Times New Roman" w:cs="Tahoma"/>
          <w:color w:val="000000"/>
          <w:lang w:eastAsia="en-US" w:bidi="ar-SA"/>
        </w:rPr>
        <w:t xml:space="preserve"> nghiêm trọng</w:t>
      </w:r>
    </w:p>
    <w:p w14:paraId="6DE86F17" w14:textId="77777777" w:rsidR="009D6970" w:rsidRPr="009D6970" w:rsidRDefault="009D6970" w:rsidP="009D6970">
      <w:pPr>
        <w:widowControl/>
        <w:numPr>
          <w:ilvl w:val="0"/>
          <w:numId w:val="43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9D6970">
        <w:rPr>
          <w:rFonts w:eastAsia="Times New Roman" w:cs="Tahoma"/>
          <w:color w:val="000000"/>
          <w:lang w:eastAsia="en-US" w:bidi="ar-SA"/>
        </w:rPr>
        <w:t>Giải pháp xử lý: 3 nhân viên còn lại chia sẻ công việc của người bị ốm</w:t>
      </w:r>
    </w:p>
    <w:p w14:paraId="6D97CF9A" w14:textId="77777777" w:rsidR="00C12EB9" w:rsidRPr="00C12EB9" w:rsidRDefault="00C12EB9" w:rsidP="00C12EB9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Rủi ro 3:</w:t>
      </w:r>
    </w:p>
    <w:p w14:paraId="7404444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Tên rủi ro: Dịch bệnh covid bùng phát</w:t>
      </w:r>
    </w:p>
    <w:p w14:paraId="62BD1377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 Mô tả rủi ro: Dịch bệnh covid bùng phát trở lại, nhà nước yêu cầu các công ty cho nhân viên nghỉ ở nhà</w:t>
      </w:r>
    </w:p>
    <w:p w14:paraId="0AA09FD0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lastRenderedPageBreak/>
        <w:t>Xác suất xảy ra: 50%</w:t>
      </w:r>
    </w:p>
    <w:p w14:paraId="4F1FB166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 xml:space="preserve">Mức độ thiệt </w:t>
      </w:r>
      <w:proofErr w:type="gramStart"/>
      <w:r w:rsidRPr="00C12EB9">
        <w:rPr>
          <w:rFonts w:eastAsia="Times New Roman" w:cs="Tahoma"/>
          <w:color w:val="000000"/>
          <w:lang w:eastAsia="en-US" w:bidi="ar-SA"/>
        </w:rPr>
        <w:t>hại :trung</w:t>
      </w:r>
      <w:proofErr w:type="gramEnd"/>
      <w:r w:rsidRPr="00C12EB9">
        <w:rPr>
          <w:rFonts w:eastAsia="Times New Roman" w:cs="Tahoma"/>
          <w:color w:val="000000"/>
          <w:lang w:eastAsia="en-US" w:bidi="ar-SA"/>
        </w:rPr>
        <w:t xml:space="preserve"> bình</w:t>
      </w:r>
    </w:p>
    <w:p w14:paraId="0DE570CC" w14:textId="77777777" w:rsidR="00C12EB9" w:rsidRPr="00C12EB9" w:rsidRDefault="00C12EB9" w:rsidP="00C12EB9">
      <w:pPr>
        <w:widowControl/>
        <w:numPr>
          <w:ilvl w:val="0"/>
          <w:numId w:val="44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C12EB9">
        <w:rPr>
          <w:rFonts w:eastAsia="Times New Roman" w:cs="Tahoma"/>
          <w:color w:val="000000"/>
          <w:lang w:eastAsia="en-US" w:bidi="ar-SA"/>
        </w:rPr>
        <w:t>Giải pháp xử lý: các nhân viên làm việc tại nhà và họp bàn qua Microsoft Team</w:t>
      </w:r>
    </w:p>
    <w:p w14:paraId="1B6F84F3" w14:textId="77777777" w:rsidR="001B49CC" w:rsidRPr="001B49CC" w:rsidRDefault="001B49CC" w:rsidP="001B49CC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Rủi ro 4:</w:t>
      </w:r>
    </w:p>
    <w:p w14:paraId="204C2B3B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Tên rủi ro: Lỗi mã nguồn mở</w:t>
      </w:r>
    </w:p>
    <w:p w14:paraId="25233ED1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Mô tả rủi ro: Mã nguồn mở bị lỗi, không chạy được do không tương thích với excel 2016</w:t>
      </w:r>
    </w:p>
    <w:p w14:paraId="542D9D3C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Xác suất xảy ra: 50%</w:t>
      </w:r>
    </w:p>
    <w:p w14:paraId="74F5E14F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Mức độ thiệt hại: nghiêm trọng</w:t>
      </w:r>
    </w:p>
    <w:p w14:paraId="17D17DBA" w14:textId="77777777" w:rsidR="001B49CC" w:rsidRPr="001B49CC" w:rsidRDefault="001B49CC" w:rsidP="001B49CC">
      <w:pPr>
        <w:widowControl/>
        <w:numPr>
          <w:ilvl w:val="0"/>
          <w:numId w:val="45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1B49CC">
        <w:rPr>
          <w:rFonts w:eastAsia="Times New Roman" w:cs="Tahoma"/>
          <w:color w:val="000000"/>
          <w:lang w:eastAsia="en-US" w:bidi="ar-SA"/>
        </w:rPr>
        <w:t>Giải pháp xử lý: Không sử dụng excel 2016</w:t>
      </w:r>
    </w:p>
    <w:p w14:paraId="136373BF" w14:textId="77777777" w:rsidR="00FD49BB" w:rsidRPr="00FD49BB" w:rsidRDefault="00FD49BB" w:rsidP="00FD49BB">
      <w:pPr>
        <w:widowControl/>
        <w:suppressAutoHyphens w:val="0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Rủi ro 5: </w:t>
      </w:r>
    </w:p>
    <w:p w14:paraId="695C3536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Tên rủi ro: Khách hàng thêm yêu cầu</w:t>
      </w:r>
    </w:p>
    <w:p w14:paraId="117235C2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Mô tả rủi ro: Khách hàng thêm yêu cầu làm khối lượng công việc tăng lên 15%, không thể hoàn thành trong thời hạn</w:t>
      </w:r>
    </w:p>
    <w:p w14:paraId="6584FE7C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Xác suất xảy ra: 60%</w:t>
      </w:r>
    </w:p>
    <w:p w14:paraId="3A23BEED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after="0"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Mức độ thiệt hại:</w:t>
      </w:r>
    </w:p>
    <w:p w14:paraId="086068D0" w14:textId="77777777" w:rsidR="00FD49BB" w:rsidRPr="00FD49BB" w:rsidRDefault="00FD49BB" w:rsidP="00FD49BB">
      <w:pPr>
        <w:widowControl/>
        <w:numPr>
          <w:ilvl w:val="0"/>
          <w:numId w:val="46"/>
        </w:numPr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r w:rsidRPr="00FD49BB">
        <w:rPr>
          <w:rFonts w:eastAsia="Times New Roman" w:cs="Tahoma"/>
          <w:color w:val="000000"/>
          <w:lang w:eastAsia="en-US" w:bidi="ar-SA"/>
        </w:rPr>
        <w:t>Giải pháp xử lý: Yêu cầu thêm thời gian hoàn thành</w:t>
      </w:r>
    </w:p>
    <w:p w14:paraId="268589F1" w14:textId="77777777" w:rsidR="009D6970" w:rsidRPr="00AD1C54" w:rsidRDefault="009D6970" w:rsidP="009D6970">
      <w:pPr>
        <w:widowControl/>
        <w:suppressAutoHyphens w:val="0"/>
        <w:spacing w:line="240" w:lineRule="auto"/>
        <w:textAlignment w:val="baseline"/>
        <w:rPr>
          <w:rFonts w:eastAsia="Times New Roman" w:cs="Tahoma"/>
          <w:color w:val="000000"/>
          <w:lang w:eastAsia="en-US" w:bidi="ar-SA"/>
        </w:rPr>
      </w:pPr>
      <w:bookmarkStart w:id="16" w:name="_GoBack"/>
      <w:bookmarkEnd w:id="16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 xml:space="preserve">phát </w:t>
      </w:r>
      <w:proofErr w:type="gramStart"/>
      <w:r>
        <w:rPr>
          <w:i/>
        </w:rPr>
        <w:t>triển  +</w:t>
      </w:r>
      <w:proofErr w:type="gramEnd"/>
      <w:r>
        <w:rPr>
          <w:i/>
        </w:rPr>
        <w:t xml:space="preserve">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lastRenderedPageBreak/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6A312" w14:textId="77777777" w:rsidR="005062C7" w:rsidRDefault="005062C7">
      <w:r>
        <w:separator/>
      </w:r>
    </w:p>
    <w:p w14:paraId="066ACFAC" w14:textId="77777777" w:rsidR="005062C7" w:rsidRDefault="005062C7"/>
  </w:endnote>
  <w:endnote w:type="continuationSeparator" w:id="0">
    <w:p w14:paraId="0161671B" w14:textId="77777777" w:rsidR="005062C7" w:rsidRDefault="005062C7">
      <w:r>
        <w:continuationSeparator/>
      </w:r>
    </w:p>
    <w:p w14:paraId="10BD35C0" w14:textId="77777777" w:rsidR="005062C7" w:rsidRDefault="005062C7"/>
  </w:endnote>
  <w:endnote w:type="continuationNotice" w:id="1">
    <w:p w14:paraId="041EF9F8" w14:textId="77777777" w:rsidR="005062C7" w:rsidRDefault="005062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10B5F9B4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FD49BB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07F62AD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D49BB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D49BB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9A68B" w14:textId="77777777" w:rsidR="005062C7" w:rsidRDefault="005062C7">
      <w:r>
        <w:separator/>
      </w:r>
    </w:p>
    <w:p w14:paraId="38B6F00C" w14:textId="77777777" w:rsidR="005062C7" w:rsidRDefault="005062C7"/>
  </w:footnote>
  <w:footnote w:type="continuationSeparator" w:id="0">
    <w:p w14:paraId="42DA5454" w14:textId="77777777" w:rsidR="005062C7" w:rsidRDefault="005062C7">
      <w:r>
        <w:continuationSeparator/>
      </w:r>
    </w:p>
    <w:p w14:paraId="4CE1F807" w14:textId="77777777" w:rsidR="005062C7" w:rsidRDefault="005062C7"/>
  </w:footnote>
  <w:footnote w:type="continuationNotice" w:id="1">
    <w:p w14:paraId="3703DBF7" w14:textId="77777777" w:rsidR="005062C7" w:rsidRDefault="005062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25D2AA3"/>
    <w:multiLevelType w:val="multilevel"/>
    <w:tmpl w:val="C348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80F3741"/>
    <w:multiLevelType w:val="multilevel"/>
    <w:tmpl w:val="D976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4272BA"/>
    <w:multiLevelType w:val="multilevel"/>
    <w:tmpl w:val="3310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3C5EC0"/>
    <w:multiLevelType w:val="multilevel"/>
    <w:tmpl w:val="551E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1E30A30"/>
    <w:multiLevelType w:val="multilevel"/>
    <w:tmpl w:val="F57A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B47C55"/>
    <w:multiLevelType w:val="multilevel"/>
    <w:tmpl w:val="23C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45"/>
  </w:num>
  <w:num w:numId="21">
    <w:abstractNumId w:val="44"/>
  </w:num>
  <w:num w:numId="22">
    <w:abstractNumId w:val="23"/>
  </w:num>
  <w:num w:numId="23">
    <w:abstractNumId w:val="20"/>
  </w:num>
  <w:num w:numId="24">
    <w:abstractNumId w:val="26"/>
  </w:num>
  <w:num w:numId="25">
    <w:abstractNumId w:val="32"/>
  </w:num>
  <w:num w:numId="26">
    <w:abstractNumId w:val="27"/>
  </w:num>
  <w:num w:numId="27">
    <w:abstractNumId w:val="40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30"/>
  </w:num>
  <w:num w:numId="33">
    <w:abstractNumId w:val="34"/>
  </w:num>
  <w:num w:numId="34">
    <w:abstractNumId w:val="29"/>
  </w:num>
  <w:num w:numId="35">
    <w:abstractNumId w:val="37"/>
  </w:num>
  <w:num w:numId="36">
    <w:abstractNumId w:val="36"/>
  </w:num>
  <w:num w:numId="37">
    <w:abstractNumId w:val="41"/>
  </w:num>
  <w:num w:numId="38">
    <w:abstractNumId w:val="28"/>
  </w:num>
  <w:num w:numId="39">
    <w:abstractNumId w:val="43"/>
  </w:num>
  <w:num w:numId="40">
    <w:abstractNumId w:val="18"/>
  </w:num>
  <w:num w:numId="41">
    <w:abstractNumId w:val="39"/>
  </w:num>
  <w:num w:numId="42">
    <w:abstractNumId w:val="22"/>
  </w:num>
  <w:num w:numId="43">
    <w:abstractNumId w:val="35"/>
  </w:num>
  <w:num w:numId="44">
    <w:abstractNumId w:val="31"/>
  </w:num>
  <w:num w:numId="45">
    <w:abstractNumId w:val="24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08DC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49CC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37ED1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2C7"/>
    <w:rsid w:val="00506F90"/>
    <w:rsid w:val="00507006"/>
    <w:rsid w:val="00515739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4D1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068C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259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D6970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1C54"/>
    <w:rsid w:val="00AD5BE6"/>
    <w:rsid w:val="00AD72E3"/>
    <w:rsid w:val="00AE0415"/>
    <w:rsid w:val="00AE5DAF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3917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2EB9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06B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239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18AD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6E14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976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7067"/>
    <w:rsid w:val="00FB1B65"/>
    <w:rsid w:val="00FB1FF5"/>
    <w:rsid w:val="00FB6EAC"/>
    <w:rsid w:val="00FB78AA"/>
    <w:rsid w:val="00FC1529"/>
    <w:rsid w:val="00FD4755"/>
    <w:rsid w:val="00FD49BB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FollowedHyperlink">
    <w:name w:val="FollowedHyperlink"/>
    <w:basedOn w:val="DefaultParagraphFont"/>
    <w:semiHidden/>
    <w:unhideWhenUsed/>
    <w:rsid w:val="005157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F585A0-03B0-4FE6-9BF5-D6331386B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10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8570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Hoai Anh Nguyen</cp:lastModifiedBy>
  <cp:revision>308</cp:revision>
  <cp:lastPrinted>2008-03-13T11:02:00Z</cp:lastPrinted>
  <dcterms:created xsi:type="dcterms:W3CDTF">2018-10-22T04:18:00Z</dcterms:created>
  <dcterms:modified xsi:type="dcterms:W3CDTF">2020-12-08T09:25:00Z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